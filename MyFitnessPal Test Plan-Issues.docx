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B1F4" w14:textId="55B02755" w:rsidR="00A9204E" w:rsidRDefault="00302F12" w:rsidP="00302F12">
      <w:pPr>
        <w:pStyle w:val="Heading1"/>
      </w:pPr>
      <w:r>
        <w:t>MyFitnessPal Test Plan</w:t>
      </w:r>
    </w:p>
    <w:p w14:paraId="379E1BF1" w14:textId="47A2B18F" w:rsidR="00302F12" w:rsidRDefault="00302F12" w:rsidP="00302F12"/>
    <w:p w14:paraId="47829FF4" w14:textId="60D8A584" w:rsidR="00302F12" w:rsidRDefault="00302F12" w:rsidP="00302F12">
      <w:r>
        <w:t>Functional Testing:</w:t>
      </w:r>
    </w:p>
    <w:p w14:paraId="3E00F0CD" w14:textId="106BFC89" w:rsidR="00302F12" w:rsidRDefault="00302F12" w:rsidP="00302F12">
      <w:pPr>
        <w:pStyle w:val="ListParagraph"/>
        <w:numPr>
          <w:ilvl w:val="0"/>
          <w:numId w:val="26"/>
        </w:numPr>
      </w:pPr>
      <w:r>
        <w:t>Login/Logout to app</w:t>
      </w:r>
    </w:p>
    <w:p w14:paraId="31F6CD0C" w14:textId="0A2F2443" w:rsidR="00302F12" w:rsidRDefault="00302F12" w:rsidP="00302F12">
      <w:pPr>
        <w:pStyle w:val="ListParagraph"/>
        <w:numPr>
          <w:ilvl w:val="0"/>
          <w:numId w:val="26"/>
        </w:numPr>
      </w:pPr>
      <w:r>
        <w:t>Check notification center is accessible and showing correct data</w:t>
      </w:r>
    </w:p>
    <w:p w14:paraId="328C85F7" w14:textId="455B3D88" w:rsidR="00302F12" w:rsidRDefault="00302F12" w:rsidP="00302F12">
      <w:pPr>
        <w:pStyle w:val="ListParagraph"/>
        <w:numPr>
          <w:ilvl w:val="0"/>
          <w:numId w:val="26"/>
        </w:numPr>
      </w:pPr>
      <w:r>
        <w:t>Check user can check inbox</w:t>
      </w:r>
    </w:p>
    <w:p w14:paraId="5854764D" w14:textId="3B2BF343" w:rsidR="00302F12" w:rsidRDefault="00302F12" w:rsidP="00302F12">
      <w:pPr>
        <w:pStyle w:val="ListParagraph"/>
        <w:numPr>
          <w:ilvl w:val="0"/>
          <w:numId w:val="26"/>
        </w:numPr>
      </w:pPr>
      <w:r>
        <w:t xml:space="preserve">Check user can compose new message </w:t>
      </w:r>
    </w:p>
    <w:p w14:paraId="202034C6" w14:textId="4F64685D" w:rsidR="00302F12" w:rsidRDefault="00302F12" w:rsidP="00302F12">
      <w:pPr>
        <w:pStyle w:val="ListParagraph"/>
        <w:numPr>
          <w:ilvl w:val="0"/>
          <w:numId w:val="26"/>
        </w:numPr>
      </w:pPr>
      <w:r>
        <w:t xml:space="preserve">Check user can access </w:t>
      </w:r>
      <w:r>
        <w:rPr>
          <w:b/>
          <w:bCs/>
        </w:rPr>
        <w:t xml:space="preserve">Recipes </w:t>
      </w:r>
      <w:r>
        <w:t>activity and can interact with displayed recipes</w:t>
      </w:r>
    </w:p>
    <w:p w14:paraId="5A048542" w14:textId="20FB2D96" w:rsidR="00302F12" w:rsidRDefault="00B932FB" w:rsidP="00B932FB">
      <w:pPr>
        <w:pStyle w:val="ListParagraph"/>
        <w:numPr>
          <w:ilvl w:val="0"/>
          <w:numId w:val="26"/>
        </w:numPr>
      </w:pPr>
      <w:r>
        <w:t xml:space="preserve">Check user can access </w:t>
      </w:r>
      <w:r>
        <w:rPr>
          <w:b/>
          <w:bCs/>
        </w:rPr>
        <w:t>Plans</w:t>
      </w:r>
      <w:r>
        <w:rPr>
          <w:b/>
          <w:bCs/>
        </w:rPr>
        <w:t xml:space="preserve"> </w:t>
      </w:r>
      <w:r>
        <w:t>activity</w:t>
      </w:r>
    </w:p>
    <w:p w14:paraId="5F109607" w14:textId="4D0BA6A1" w:rsidR="00B932FB" w:rsidRDefault="00B932FB" w:rsidP="00B932FB">
      <w:pPr>
        <w:pStyle w:val="ListParagraph"/>
        <w:numPr>
          <w:ilvl w:val="1"/>
          <w:numId w:val="26"/>
        </w:numPr>
      </w:pPr>
      <w:r>
        <w:t>Can filter plans</w:t>
      </w:r>
    </w:p>
    <w:p w14:paraId="530448DA" w14:textId="2BFC1243" w:rsidR="00B932FB" w:rsidRDefault="00B932FB" w:rsidP="00B932FB">
      <w:pPr>
        <w:pStyle w:val="ListParagraph"/>
        <w:numPr>
          <w:ilvl w:val="1"/>
          <w:numId w:val="26"/>
        </w:numPr>
      </w:pPr>
      <w:r>
        <w:t>Can view plan</w:t>
      </w:r>
    </w:p>
    <w:p w14:paraId="0055589B" w14:textId="49E752DD" w:rsidR="00B932FB" w:rsidRDefault="00B932FB" w:rsidP="00B932FB">
      <w:pPr>
        <w:pStyle w:val="ListParagraph"/>
        <w:numPr>
          <w:ilvl w:val="1"/>
          <w:numId w:val="26"/>
        </w:numPr>
      </w:pPr>
      <w:r>
        <w:t>Can start/try plan</w:t>
      </w:r>
    </w:p>
    <w:p w14:paraId="4A62C93E" w14:textId="53824A04" w:rsidR="00B932FB" w:rsidRDefault="00B932FB" w:rsidP="00B932FB">
      <w:pPr>
        <w:pStyle w:val="ListParagraph"/>
        <w:numPr>
          <w:ilvl w:val="0"/>
          <w:numId w:val="26"/>
        </w:numPr>
      </w:pPr>
      <w:r>
        <w:t xml:space="preserve">Check user can access </w:t>
      </w:r>
      <w:r w:rsidRPr="00B932FB">
        <w:rPr>
          <w:b/>
          <w:bCs/>
        </w:rPr>
        <w:t>ME</w:t>
      </w:r>
      <w:r>
        <w:rPr>
          <w:b/>
          <w:bCs/>
        </w:rPr>
        <w:t xml:space="preserve"> </w:t>
      </w:r>
      <w:r>
        <w:t>activity</w:t>
      </w:r>
    </w:p>
    <w:p w14:paraId="485E4F99" w14:textId="2323EB86" w:rsidR="00B932FB" w:rsidRDefault="00B932FB" w:rsidP="00B932FB">
      <w:pPr>
        <w:pStyle w:val="ListParagraph"/>
        <w:numPr>
          <w:ilvl w:val="1"/>
          <w:numId w:val="26"/>
        </w:numPr>
      </w:pPr>
      <w:r>
        <w:t>Can check/modify his goals</w:t>
      </w:r>
    </w:p>
    <w:p w14:paraId="340F4175" w14:textId="034B5982" w:rsidR="00B932FB" w:rsidRDefault="00B932FB" w:rsidP="00B932FB">
      <w:pPr>
        <w:pStyle w:val="ListParagraph"/>
        <w:numPr>
          <w:ilvl w:val="1"/>
          <w:numId w:val="26"/>
        </w:numPr>
      </w:pPr>
      <w:r>
        <w:t>Add friends</w:t>
      </w:r>
    </w:p>
    <w:p w14:paraId="7CB57EAE" w14:textId="2C00A426" w:rsidR="00B932FB" w:rsidRDefault="00B932FB" w:rsidP="00B932FB">
      <w:pPr>
        <w:pStyle w:val="ListParagraph"/>
        <w:numPr>
          <w:ilvl w:val="1"/>
          <w:numId w:val="26"/>
        </w:numPr>
      </w:pPr>
      <w:r>
        <w:t>Connects apps and devices</w:t>
      </w:r>
    </w:p>
    <w:p w14:paraId="2FA6026D" w14:textId="665A9C08" w:rsidR="00B932FB" w:rsidRDefault="00B932FB" w:rsidP="00B932FB">
      <w:pPr>
        <w:pStyle w:val="ListParagraph"/>
        <w:numPr>
          <w:ilvl w:val="1"/>
          <w:numId w:val="26"/>
        </w:numPr>
      </w:pPr>
      <w:r>
        <w:t>Can check his/her posts</w:t>
      </w:r>
    </w:p>
    <w:p w14:paraId="3D20D897" w14:textId="388B35C1" w:rsidR="00B932FB" w:rsidRDefault="00B932FB" w:rsidP="00B932FB">
      <w:pPr>
        <w:pStyle w:val="ListParagraph"/>
        <w:numPr>
          <w:ilvl w:val="1"/>
          <w:numId w:val="26"/>
        </w:numPr>
      </w:pPr>
      <w:r>
        <w:t>Can create meal/recipe/food/cardio/strength</w:t>
      </w:r>
    </w:p>
    <w:p w14:paraId="4F9A0288" w14:textId="13A27810" w:rsidR="00B932FB" w:rsidRDefault="00B932FB" w:rsidP="00B932FB">
      <w:pPr>
        <w:pStyle w:val="ListParagraph"/>
        <w:numPr>
          <w:ilvl w:val="0"/>
          <w:numId w:val="26"/>
        </w:numPr>
      </w:pPr>
      <w:r>
        <w:t xml:space="preserve">Check user can access </w:t>
      </w:r>
      <w:r>
        <w:rPr>
          <w:b/>
          <w:bCs/>
        </w:rPr>
        <w:t>Diary</w:t>
      </w:r>
      <w:r>
        <w:rPr>
          <w:b/>
          <w:bCs/>
        </w:rPr>
        <w:t xml:space="preserve"> </w:t>
      </w:r>
      <w:r>
        <w:t>activity</w:t>
      </w:r>
    </w:p>
    <w:p w14:paraId="5AE4C2D2" w14:textId="24CEB387" w:rsidR="00B932FB" w:rsidRDefault="00B932FB" w:rsidP="00B932FB">
      <w:pPr>
        <w:pStyle w:val="ListParagraph"/>
        <w:numPr>
          <w:ilvl w:val="1"/>
          <w:numId w:val="26"/>
        </w:numPr>
      </w:pPr>
      <w:r>
        <w:t>Can check his progress through the day</w:t>
      </w:r>
    </w:p>
    <w:p w14:paraId="28C9F718" w14:textId="71A176E9" w:rsidR="00B932FB" w:rsidRDefault="00B932FB" w:rsidP="00B932FB">
      <w:pPr>
        <w:pStyle w:val="ListParagraph"/>
        <w:numPr>
          <w:ilvl w:val="1"/>
          <w:numId w:val="26"/>
        </w:numPr>
      </w:pPr>
      <w:r>
        <w:t>Can navigate through past days to check his/her activity</w:t>
      </w:r>
    </w:p>
    <w:p w14:paraId="5A5BAA93" w14:textId="43704DF1" w:rsidR="00B932FB" w:rsidRDefault="00B932FB" w:rsidP="00B932FB">
      <w:pPr>
        <w:pStyle w:val="ListParagraph"/>
        <w:numPr>
          <w:ilvl w:val="1"/>
          <w:numId w:val="26"/>
        </w:numPr>
      </w:pPr>
      <w:r>
        <w:t>Can add food (In any meal)</w:t>
      </w:r>
    </w:p>
    <w:p w14:paraId="6FD29359" w14:textId="21288845" w:rsidR="00B932FB" w:rsidRDefault="00B932FB" w:rsidP="00B932FB">
      <w:pPr>
        <w:pStyle w:val="ListParagraph"/>
        <w:numPr>
          <w:ilvl w:val="1"/>
          <w:numId w:val="26"/>
        </w:numPr>
      </w:pPr>
      <w:r>
        <w:t>Can add exercise</w:t>
      </w:r>
    </w:p>
    <w:p w14:paraId="2B0077B7" w14:textId="02DFE34A" w:rsidR="00B932FB" w:rsidRDefault="00B932FB" w:rsidP="00B932FB">
      <w:pPr>
        <w:pStyle w:val="ListParagraph"/>
        <w:numPr>
          <w:ilvl w:val="1"/>
          <w:numId w:val="26"/>
        </w:numPr>
      </w:pPr>
      <w:r>
        <w:t>Can add water</w:t>
      </w:r>
    </w:p>
    <w:p w14:paraId="621F4541" w14:textId="2D3F90D2" w:rsidR="00B932FB" w:rsidRDefault="00B932FB" w:rsidP="00B932FB">
      <w:pPr>
        <w:pStyle w:val="ListParagraph"/>
        <w:numPr>
          <w:ilvl w:val="1"/>
          <w:numId w:val="26"/>
        </w:numPr>
      </w:pPr>
      <w:r>
        <w:t>Mark diary as completed</w:t>
      </w:r>
    </w:p>
    <w:p w14:paraId="7AA38A5F" w14:textId="37ADF81B" w:rsidR="00B932FB" w:rsidRDefault="00B932FB" w:rsidP="00B932FB">
      <w:pPr>
        <w:pStyle w:val="ListParagraph"/>
        <w:numPr>
          <w:ilvl w:val="0"/>
          <w:numId w:val="26"/>
        </w:numPr>
      </w:pPr>
      <w:r>
        <w:t>Check user can access left side menu</w:t>
      </w:r>
    </w:p>
    <w:p w14:paraId="2813F6D5" w14:textId="492793B7" w:rsidR="00B932FB" w:rsidRDefault="00B932FB" w:rsidP="00B932FB">
      <w:pPr>
        <w:pStyle w:val="ListParagraph"/>
        <w:numPr>
          <w:ilvl w:val="1"/>
          <w:numId w:val="26"/>
        </w:numPr>
      </w:pPr>
      <w:r>
        <w:t xml:space="preserve">(Check </w:t>
      </w:r>
      <w:r w:rsidR="00421A97">
        <w:t>every menu list</w:t>
      </w:r>
      <w:r>
        <w:t>)</w:t>
      </w:r>
    </w:p>
    <w:p w14:paraId="0BD76BCE" w14:textId="77777777" w:rsidR="00421A97" w:rsidRDefault="00421A97" w:rsidP="00421A97"/>
    <w:p w14:paraId="0E5AB3FE" w14:textId="624F7894" w:rsidR="00421A97" w:rsidRDefault="00421A97" w:rsidP="00421A97">
      <w:r>
        <w:t>Performance Testing:</w:t>
      </w:r>
    </w:p>
    <w:p w14:paraId="1A48A1BD" w14:textId="693BED79" w:rsidR="00421A97" w:rsidRDefault="00421A97" w:rsidP="00421A97">
      <w:pPr>
        <w:pStyle w:val="ListParagraph"/>
        <w:numPr>
          <w:ilvl w:val="0"/>
          <w:numId w:val="27"/>
        </w:numPr>
      </w:pPr>
      <w:r>
        <w:t>Check device performance</w:t>
      </w:r>
    </w:p>
    <w:p w14:paraId="3B122369" w14:textId="156B4D96" w:rsidR="00421A97" w:rsidRDefault="00421A97" w:rsidP="00421A97">
      <w:pPr>
        <w:pStyle w:val="ListParagraph"/>
        <w:numPr>
          <w:ilvl w:val="1"/>
          <w:numId w:val="27"/>
        </w:numPr>
      </w:pPr>
      <w:r>
        <w:t>Check app start-up time</w:t>
      </w:r>
    </w:p>
    <w:p w14:paraId="508C2E29" w14:textId="0B7B6F81" w:rsidR="00421A97" w:rsidRDefault="00421A97" w:rsidP="00421A97">
      <w:pPr>
        <w:pStyle w:val="ListParagraph"/>
        <w:numPr>
          <w:ilvl w:val="1"/>
          <w:numId w:val="27"/>
        </w:numPr>
      </w:pPr>
      <w:r>
        <w:t>Check battery time while using the app</w:t>
      </w:r>
    </w:p>
    <w:p w14:paraId="19716562" w14:textId="600EDC25" w:rsidR="00421A97" w:rsidRDefault="00421A97" w:rsidP="00421A97">
      <w:pPr>
        <w:pStyle w:val="ListParagraph"/>
        <w:numPr>
          <w:ilvl w:val="1"/>
          <w:numId w:val="27"/>
        </w:numPr>
      </w:pPr>
      <w:r>
        <w:t>Check memory consumption</w:t>
      </w:r>
    </w:p>
    <w:p w14:paraId="78C10420" w14:textId="384C5D2E" w:rsidR="00421A97" w:rsidRDefault="00421A97" w:rsidP="00421A97">
      <w:pPr>
        <w:pStyle w:val="ListParagraph"/>
        <w:numPr>
          <w:ilvl w:val="1"/>
          <w:numId w:val="27"/>
        </w:numPr>
      </w:pPr>
      <w:r>
        <w:t>Test app on various devices with various specs</w:t>
      </w:r>
    </w:p>
    <w:p w14:paraId="649F7C3C" w14:textId="5B273861" w:rsidR="00421A97" w:rsidRDefault="00421A97" w:rsidP="00421A97">
      <w:pPr>
        <w:pStyle w:val="ListParagraph"/>
        <w:numPr>
          <w:ilvl w:val="1"/>
          <w:numId w:val="27"/>
        </w:numPr>
      </w:pPr>
      <w:r>
        <w:t>Usage with other apps</w:t>
      </w:r>
    </w:p>
    <w:p w14:paraId="0AAABBFB" w14:textId="77777777" w:rsidR="00421A97" w:rsidRDefault="00421A97" w:rsidP="00421A97">
      <w:pPr>
        <w:pStyle w:val="ListParagraph"/>
        <w:ind w:left="1440"/>
      </w:pPr>
    </w:p>
    <w:p w14:paraId="4CF3D5A0" w14:textId="52FA3E62" w:rsidR="00421A97" w:rsidRDefault="00421A97" w:rsidP="00421A97">
      <w:pPr>
        <w:pStyle w:val="ListParagraph"/>
        <w:numPr>
          <w:ilvl w:val="0"/>
          <w:numId w:val="27"/>
        </w:numPr>
      </w:pPr>
      <w:r>
        <w:t>Network performance</w:t>
      </w:r>
    </w:p>
    <w:p w14:paraId="65382A43" w14:textId="574B8A70" w:rsidR="00421A97" w:rsidRDefault="00421A97" w:rsidP="00421A97">
      <w:pPr>
        <w:pStyle w:val="ListParagraph"/>
        <w:numPr>
          <w:ilvl w:val="1"/>
          <w:numId w:val="27"/>
        </w:numPr>
      </w:pPr>
      <w:r>
        <w:t>Network speed (2.5G ,3G, 4G, 5G)</w:t>
      </w:r>
    </w:p>
    <w:p w14:paraId="1DD1AF31" w14:textId="080AD158" w:rsidR="00421A97" w:rsidRDefault="00421A97" w:rsidP="00421A97">
      <w:pPr>
        <w:pStyle w:val="ListParagraph"/>
        <w:numPr>
          <w:ilvl w:val="0"/>
          <w:numId w:val="27"/>
        </w:numPr>
      </w:pPr>
      <w:r>
        <w:t xml:space="preserve">API performance </w:t>
      </w:r>
    </w:p>
    <w:p w14:paraId="220DCA9A" w14:textId="27FAA831" w:rsidR="00421A97" w:rsidRDefault="00421A97" w:rsidP="00421A97">
      <w:pPr>
        <w:pStyle w:val="ListParagraph"/>
        <w:numPr>
          <w:ilvl w:val="1"/>
          <w:numId w:val="27"/>
        </w:numPr>
      </w:pPr>
      <w:r>
        <w:t>API calls generated from APP</w:t>
      </w:r>
    </w:p>
    <w:p w14:paraId="56132B41" w14:textId="052CCB9C" w:rsidR="00421A97" w:rsidRDefault="00421A97" w:rsidP="00421A97"/>
    <w:p w14:paraId="228BD2A0" w14:textId="21447256" w:rsidR="00421A97" w:rsidRDefault="00421A97" w:rsidP="00421A97">
      <w:r>
        <w:t>Security Testing:</w:t>
      </w:r>
    </w:p>
    <w:p w14:paraId="59E305A9" w14:textId="6DFB0BF2" w:rsidR="00421A97" w:rsidRDefault="000D2B03" w:rsidP="00421A97">
      <w:pPr>
        <w:pStyle w:val="ListParagraph"/>
        <w:numPr>
          <w:ilvl w:val="0"/>
          <w:numId w:val="28"/>
        </w:numPr>
      </w:pPr>
      <w:r>
        <w:t>Check user data and credit card info is secured from brute force attack</w:t>
      </w:r>
    </w:p>
    <w:p w14:paraId="5306297D" w14:textId="18F2DADF" w:rsidR="000D2B03" w:rsidRDefault="000D2B03" w:rsidP="00421A97">
      <w:pPr>
        <w:pStyle w:val="ListParagraph"/>
        <w:numPr>
          <w:ilvl w:val="0"/>
          <w:numId w:val="28"/>
        </w:numPr>
      </w:pPr>
      <w:r>
        <w:t>Check app is secured against SQL injections</w:t>
      </w:r>
    </w:p>
    <w:p w14:paraId="37C3562F" w14:textId="6BB39BAA" w:rsidR="000D2B03" w:rsidRDefault="000D2B03" w:rsidP="00421A97">
      <w:pPr>
        <w:pStyle w:val="ListParagraph"/>
        <w:numPr>
          <w:ilvl w:val="0"/>
          <w:numId w:val="28"/>
        </w:numPr>
      </w:pPr>
      <w:r>
        <w:t>Check application is secured from DOS attacks</w:t>
      </w:r>
    </w:p>
    <w:p w14:paraId="6467AAC3" w14:textId="05C72B39" w:rsidR="000D2B03" w:rsidRDefault="000D2B03" w:rsidP="00421A97">
      <w:pPr>
        <w:pStyle w:val="ListParagraph"/>
        <w:numPr>
          <w:ilvl w:val="0"/>
          <w:numId w:val="28"/>
        </w:numPr>
      </w:pPr>
      <w:r>
        <w:t>Validate app only allows strong user password</w:t>
      </w:r>
    </w:p>
    <w:p w14:paraId="44D1ED5E" w14:textId="229832DA" w:rsidR="004D76E5" w:rsidRDefault="004D76E5" w:rsidP="004D76E5">
      <w:pPr>
        <w:pStyle w:val="Heading1"/>
      </w:pPr>
      <w:r>
        <w:lastRenderedPageBreak/>
        <w:t>Issues (Platform: Android):</w:t>
      </w:r>
    </w:p>
    <w:p w14:paraId="3A4CD8AF" w14:textId="6A44CC43" w:rsidR="004D76E5" w:rsidRDefault="004D76E5" w:rsidP="004D76E5">
      <w:pPr>
        <w:pStyle w:val="ListParagraph"/>
        <w:numPr>
          <w:ilvl w:val="0"/>
          <w:numId w:val="29"/>
        </w:numPr>
      </w:pPr>
      <w:r>
        <w:t>Welcome Back screens keep appearing for users</w:t>
      </w:r>
    </w:p>
    <w:p w14:paraId="74A23A80" w14:textId="08EAED4D" w:rsidR="004D76E5" w:rsidRPr="004D76E5" w:rsidRDefault="004D76E5" w:rsidP="004D76E5">
      <w:pPr>
        <w:pStyle w:val="ListParagraph"/>
        <w:numPr>
          <w:ilvl w:val="0"/>
          <w:numId w:val="29"/>
        </w:numPr>
      </w:pPr>
      <w:r>
        <w:t>Notification center is not updating with new notifications</w:t>
      </w:r>
    </w:p>
    <w:sectPr w:rsidR="004D76E5" w:rsidRPr="004D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3A371A"/>
    <w:multiLevelType w:val="hybridMultilevel"/>
    <w:tmpl w:val="5D70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540F93"/>
    <w:multiLevelType w:val="hybridMultilevel"/>
    <w:tmpl w:val="4824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217015"/>
    <w:multiLevelType w:val="hybridMultilevel"/>
    <w:tmpl w:val="430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D2171C"/>
    <w:multiLevelType w:val="hybridMultilevel"/>
    <w:tmpl w:val="900EF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516850"/>
    <w:multiLevelType w:val="hybridMultilevel"/>
    <w:tmpl w:val="2984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C1007"/>
    <w:multiLevelType w:val="hybridMultilevel"/>
    <w:tmpl w:val="0300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8"/>
  </w:num>
  <w:num w:numId="24">
    <w:abstractNumId w:val="26"/>
  </w:num>
  <w:num w:numId="25">
    <w:abstractNumId w:val="21"/>
  </w:num>
  <w:num w:numId="26">
    <w:abstractNumId w:val="16"/>
  </w:num>
  <w:num w:numId="27">
    <w:abstractNumId w:val="13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12"/>
    <w:rsid w:val="000D2B03"/>
    <w:rsid w:val="00302F12"/>
    <w:rsid w:val="00421A97"/>
    <w:rsid w:val="004D76E5"/>
    <w:rsid w:val="00645252"/>
    <w:rsid w:val="006D3D74"/>
    <w:rsid w:val="0083569A"/>
    <w:rsid w:val="00A9204E"/>
    <w:rsid w:val="00B9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73DB"/>
  <w15:chartTrackingRefBased/>
  <w15:docId w15:val="{FF7549F1-46E7-44B2-93C4-86E55B4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0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Osm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5317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Osman</dc:creator>
  <cp:keywords/>
  <dc:description/>
  <cp:lastModifiedBy>Ahmed Osman</cp:lastModifiedBy>
  <cp:revision>2</cp:revision>
  <dcterms:created xsi:type="dcterms:W3CDTF">2021-10-16T03:19:00Z</dcterms:created>
  <dcterms:modified xsi:type="dcterms:W3CDTF">2021-10-19T19:56:00Z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